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divparagraph"/>
        <w:tblW w:w="0" w:type="auto"/>
        <w:tblCellSpacing w:w="0" w:type="dxa"/>
        <w:tblBorders>
          <w:bottom w:val="single" w:sz="16" w:space="0" w:color="F6911E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4656"/>
        <w:gridCol w:w="4704"/>
      </w:tblGrid>
      <w:tr w:rsidR="00ED50BC" w14:paraId="6ACDBC46" w14:textId="77777777">
        <w:trPr>
          <w:tblCellSpacing w:w="0" w:type="dxa"/>
        </w:trPr>
        <w:tc>
          <w:tcPr>
            <w:tcW w:w="2400" w:type="dxa"/>
            <w:tcMar>
              <w:top w:w="0" w:type="dxa"/>
              <w:left w:w="0" w:type="dxa"/>
              <w:bottom w:w="160" w:type="dxa"/>
              <w:right w:w="260" w:type="dxa"/>
            </w:tcMar>
            <w:hideMark/>
          </w:tcPr>
          <w:p w14:paraId="0A15E9BE" w14:textId="77777777" w:rsidR="00ED50BC" w:rsidRDefault="00334C06">
            <w:pPr>
              <w:spacing w:line="320" w:lineRule="atLeast"/>
              <w:ind w:right="780"/>
              <w:rPr>
                <w:rStyle w:val="monogram"/>
                <w:color w:val="4A4A4A"/>
                <w:sz w:val="22"/>
                <w:szCs w:val="22"/>
              </w:rPr>
            </w:pPr>
            <w:r>
              <w:rPr>
                <w:rStyle w:val="monogram"/>
                <w:noProof/>
                <w:color w:val="4A4A4A"/>
                <w:sz w:val="22"/>
                <w:szCs w:val="22"/>
              </w:rPr>
              <w:drawing>
                <wp:inline distT="0" distB="0" distL="0" distR="0" wp14:anchorId="0E7A01C4" wp14:editId="79A27179">
                  <wp:extent cx="1359394" cy="1271953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947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394" cy="12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28D7A38" w14:textId="77777777" w:rsidR="00ED50BC" w:rsidRDefault="006523C5">
            <w:pPr>
              <w:pStyle w:val="spanParagraph"/>
              <w:spacing w:before="120" w:line="760" w:lineRule="exact"/>
              <w:ind w:right="520"/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  <w:t>First Name</w:t>
            </w:r>
          </w:p>
          <w:p w14:paraId="05B4DB78" w14:textId="4E20E2D0" w:rsidR="006523C5" w:rsidRDefault="006523C5">
            <w:pPr>
              <w:pStyle w:val="spanParagraph"/>
              <w:spacing w:before="120" w:line="760" w:lineRule="exact"/>
              <w:ind w:right="520"/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  <w:t>Last Name</w:t>
            </w:r>
          </w:p>
        </w:tc>
        <w:tc>
          <w:tcPr>
            <w:tcW w:w="4704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6543BFA" w14:textId="28F556C0" w:rsidR="00ED50BC" w:rsidRDefault="00334C06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txtBold"/>
                <w:rFonts w:ascii="Bodoni MT" w:eastAsia="Bodoni MT" w:hAnsi="Bodoni MT" w:cs="Bodoni MT"/>
                <w:color w:val="F6911E"/>
              </w:rPr>
              <w:t xml:space="preserve">E. 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first.last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@gmail.com</w:t>
            </w:r>
          </w:p>
          <w:p w14:paraId="688D8DD4" w14:textId="3F7B8E31" w:rsidR="00ED50BC" w:rsidRDefault="00334C06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txtBold"/>
                <w:rFonts w:ascii="Bodoni MT" w:eastAsia="Bodoni MT" w:hAnsi="Bodoni MT" w:cs="Bodoni MT"/>
                <w:color w:val="F6911E"/>
              </w:rPr>
              <w:t xml:space="preserve">C. 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347-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000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-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0000</w:t>
            </w:r>
          </w:p>
          <w:p w14:paraId="1986FE12" w14:textId="506E7F65" w:rsidR="00ED50BC" w:rsidRDefault="006523C5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span"/>
                <w:rFonts w:ascii="Bodoni MT" w:eastAsia="Bodoni MT" w:hAnsi="Bodoni MT" w:cs="Bodoni MT"/>
                <w:color w:val="4A4A4A"/>
              </w:rPr>
              <w:t>City</w:t>
            </w:r>
            <w:r w:rsidR="00334C06">
              <w:rPr>
                <w:rStyle w:val="span"/>
                <w:rFonts w:ascii="Bodoni MT" w:eastAsia="Bodoni MT" w:hAnsi="Bodoni MT" w:cs="Bodoni MT"/>
                <w:color w:val="4A4A4A"/>
              </w:rPr>
              <w:t>, NY</w:t>
            </w:r>
            <w:r w:rsidR="00334C06">
              <w:rPr>
                <w:rStyle w:val="divdocumentdivaddress"/>
                <w:rFonts w:ascii="Bodoni MT" w:eastAsia="Bodoni MT" w:hAnsi="Bodoni MT" w:cs="Bodoni MT"/>
                <w:color w:val="4A4A4A"/>
              </w:rPr>
              <w:t xml:space="preserve"> </w:t>
            </w:r>
            <w:r w:rsidR="00334C06">
              <w:rPr>
                <w:rStyle w:val="span"/>
                <w:rFonts w:ascii="Bodoni MT" w:eastAsia="Bodoni MT" w:hAnsi="Bodoni MT" w:cs="Bodoni MT"/>
                <w:color w:val="4A4A4A"/>
              </w:rPr>
              <w:t>1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0000</w:t>
            </w:r>
          </w:p>
        </w:tc>
      </w:tr>
    </w:tbl>
    <w:p w14:paraId="71BCAB0F" w14:textId="77777777" w:rsidR="00ED50BC" w:rsidRDefault="00ED50BC">
      <w:pPr>
        <w:rPr>
          <w:vanish/>
        </w:rPr>
      </w:pPr>
    </w:p>
    <w:p w14:paraId="6DFB525C" w14:textId="77777777" w:rsidR="00ED50BC" w:rsidRDefault="00ED50BC">
      <w:pPr>
        <w:rPr>
          <w:vanish/>
        </w:rPr>
      </w:pPr>
    </w:p>
    <w:tbl>
      <w:tblPr>
        <w:tblStyle w:val="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0"/>
        <w:gridCol w:w="7760"/>
      </w:tblGrid>
      <w:tr w:rsidR="00ED50BC" w14:paraId="07137560" w14:textId="77777777">
        <w:trPr>
          <w:trHeight w:val="440"/>
        </w:trPr>
        <w:tc>
          <w:tcPr>
            <w:tcW w:w="4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D93939F" w14:textId="77777777" w:rsidR="00ED50BC" w:rsidRDefault="00ED50BC">
            <w:pPr>
              <w:pStyle w:val="left-boxParagraph"/>
              <w:spacing w:line="320" w:lineRule="atLeast"/>
              <w:rPr>
                <w:rStyle w:val="left-box"/>
                <w:color w:val="4A4A4A"/>
                <w:sz w:val="22"/>
                <w:szCs w:val="22"/>
              </w:rPr>
            </w:pPr>
          </w:p>
        </w:tc>
        <w:tc>
          <w:tcPr>
            <w:tcW w:w="77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9332E0" w14:textId="77777777" w:rsidR="00ED50BC" w:rsidRDefault="00ED50BC">
            <w:pPr>
              <w:pStyle w:val="left-boxParagraph"/>
              <w:spacing w:line="320" w:lineRule="atLeast"/>
              <w:rPr>
                <w:rStyle w:val="left-box"/>
                <w:color w:val="4A4A4A"/>
                <w:sz w:val="22"/>
                <w:szCs w:val="22"/>
              </w:rPr>
            </w:pPr>
          </w:p>
        </w:tc>
      </w:tr>
      <w:tr w:rsidR="00ED50BC" w14:paraId="2F9F6CF7" w14:textId="77777777">
        <w:tc>
          <w:tcPr>
            <w:tcW w:w="4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08A879F" w14:textId="77777777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OBJECTIVE</w:t>
            </w:r>
          </w:p>
          <w:p w14:paraId="2D819007" w14:textId="77777777" w:rsidR="00ED50BC" w:rsidRDefault="00334C06">
            <w:pPr>
              <w:pStyle w:val="p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Hard working, dependable Linux System Administrator seeking position within a growing or strong organization today</w:t>
            </w:r>
          </w:p>
          <w:p w14:paraId="5E7F33A5" w14:textId="77777777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Education and Training</w:t>
            </w:r>
          </w:p>
          <w:p w14:paraId="50ED33FE" w14:textId="77777777" w:rsidR="00ED50BC" w:rsidRDefault="00334C06">
            <w:pPr>
              <w:pStyle w:val="divdocumentsinglecolumn"/>
              <w:spacing w:line="320" w:lineRule="atLeast"/>
              <w:ind w:left="80" w:right="340"/>
              <w:rPr>
                <w:rStyle w:val="left-box"/>
                <w:color w:val="4A4A4A"/>
                <w:sz w:val="22"/>
                <w:szCs w:val="22"/>
              </w:rPr>
            </w:pPr>
            <w:r>
              <w:rPr>
                <w:rStyle w:val="txtBold"/>
                <w:color w:val="F6911E"/>
                <w:sz w:val="22"/>
                <w:szCs w:val="22"/>
              </w:rPr>
              <w:t>B.A</w:t>
            </w:r>
            <w:r>
              <w:rPr>
                <w:rStyle w:val="singlecolumnspanpaddedlinenth-child1"/>
                <w:color w:val="4A4A4A"/>
                <w:sz w:val="22"/>
                <w:szCs w:val="22"/>
              </w:rPr>
              <w:t xml:space="preserve"> </w:t>
            </w:r>
          </w:p>
          <w:p w14:paraId="36F080C6" w14:textId="0C8BD9AF" w:rsidR="00ED50BC" w:rsidRPr="002F02F5" w:rsidRDefault="006523C5">
            <w:pPr>
              <w:pStyle w:val="paddedline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divdocumentcompanyname"/>
                <w:color w:val="4A4A4A"/>
                <w:spacing w:val="10"/>
                <w:sz w:val="22"/>
                <w:szCs w:val="22"/>
              </w:rPr>
              <w:t xml:space="preserve">Some </w:t>
            </w:r>
            <w:r w:rsidR="00334C06" w:rsidRPr="002F02F5">
              <w:rPr>
                <w:rStyle w:val="divdocumentcompanyname"/>
                <w:color w:val="4A4A4A"/>
                <w:spacing w:val="10"/>
                <w:sz w:val="22"/>
                <w:szCs w:val="22"/>
              </w:rPr>
              <w:t>College</w:t>
            </w:r>
          </w:p>
          <w:p w14:paraId="418E5626" w14:textId="77777777" w:rsidR="006523C5" w:rsidRDefault="006523C5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</w:p>
          <w:p w14:paraId="793F38CA" w14:textId="5E962821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TECHNICAL SKILLS</w:t>
            </w:r>
          </w:p>
          <w:p w14:paraId="0972938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Operating System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Redhat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/CentOS, Ubuntu and Windows</w:t>
            </w:r>
          </w:p>
          <w:p w14:paraId="0B932692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Computer Languages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Linux scripting in bash</w:t>
            </w:r>
          </w:p>
          <w:p w14:paraId="273B782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Networking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NIC Bonding, DNS, FTP, SFTP, SSH, SCP, NTP, NFS, TCP/IP, LAN, WAN, Ethernet config</w:t>
            </w:r>
          </w:p>
          <w:p w14:paraId="2F7DEE40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Database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Installation and configuration experience in Access, Oracle, Informix, MySQL</w:t>
            </w:r>
          </w:p>
          <w:p w14:paraId="0D29E4EB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OS Applications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: SVM, LVM, Veritas, Jumpstart, Kickstart, Active Directory, MS office suite,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Sendmail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, Apache,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rsyslog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 etc.</w:t>
            </w:r>
          </w:p>
          <w:p w14:paraId="1B3FD2C8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Hardware: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 xml:space="preserve"> HP DLs, Dell R series, etc.</w:t>
            </w:r>
          </w:p>
          <w:p w14:paraId="7A85FA1A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Storage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Sun SAN, HP MSA, Hitachi</w:t>
            </w:r>
          </w:p>
          <w:p w14:paraId="00D8A12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lastRenderedPageBreak/>
              <w:t>Monitoring Tools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Sitescope</w:t>
            </w:r>
            <w:proofErr w:type="spellEnd"/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, Spiceworks and Nagios</w:t>
            </w:r>
          </w:p>
          <w:p w14:paraId="11ABD3DA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Virtualization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VMWare, Citrix Xen, Oracle virtualization</w:t>
            </w:r>
          </w:p>
          <w:p w14:paraId="07EB14E3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Change Management/Ticketing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ServiceNow and ServiceDesk Plus</w:t>
            </w:r>
          </w:p>
        </w:tc>
        <w:tc>
          <w:tcPr>
            <w:tcW w:w="7760" w:type="dxa"/>
            <w:tcBorders>
              <w:left w:val="single" w:sz="16" w:space="0" w:color="F6911E"/>
            </w:tcBorders>
            <w:tcMar>
              <w:top w:w="5" w:type="dxa"/>
              <w:left w:w="20" w:type="dxa"/>
              <w:bottom w:w="5" w:type="dxa"/>
              <w:right w:w="5" w:type="dxa"/>
            </w:tcMar>
            <w:hideMark/>
          </w:tcPr>
          <w:p w14:paraId="608CFA67" w14:textId="77777777" w:rsidR="00ED50BC" w:rsidRDefault="00334C06">
            <w:pPr>
              <w:pStyle w:val="divdocumentdivsectiontitle"/>
              <w:spacing w:after="140"/>
              <w:ind w:left="400"/>
              <w:rPr>
                <w:rStyle w:val="right-box"/>
                <w:b/>
                <w:bCs/>
                <w:spacing w:val="13"/>
              </w:rPr>
            </w:pPr>
            <w:r>
              <w:rPr>
                <w:rStyle w:val="right-box"/>
                <w:b/>
                <w:bCs/>
                <w:spacing w:val="13"/>
              </w:rPr>
              <w:lastRenderedPageBreak/>
              <w:t>Classes/Courses</w:t>
            </w:r>
          </w:p>
          <w:p w14:paraId="1B6F30E0" w14:textId="77777777" w:rsidR="00ED50BC" w:rsidRDefault="00334C06">
            <w:pPr>
              <w:pStyle w:val="divdocumentulli"/>
              <w:spacing w:line="320" w:lineRule="atLeast"/>
              <w:ind w:left="480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Complete Linux Training Course - udemy.com</w:t>
            </w:r>
          </w:p>
          <w:p w14:paraId="13B2CF4E" w14:textId="77777777" w:rsidR="00ED50BC" w:rsidRDefault="00334C06">
            <w:pPr>
              <w:pStyle w:val="divdocumentulli"/>
              <w:spacing w:line="320" w:lineRule="atLeast"/>
              <w:ind w:left="480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Linux Troubleshooting Course - udemy.com</w:t>
            </w:r>
          </w:p>
          <w:p w14:paraId="4DC79337" w14:textId="77777777" w:rsidR="00ED50BC" w:rsidRDefault="00334C06">
            <w:pPr>
              <w:pStyle w:val="divdocumentdivsectiontitle"/>
              <w:spacing w:before="160" w:after="140"/>
              <w:ind w:left="400"/>
              <w:rPr>
                <w:rStyle w:val="right-box"/>
                <w:b/>
                <w:bCs/>
                <w:spacing w:val="13"/>
              </w:rPr>
            </w:pPr>
            <w:r>
              <w:rPr>
                <w:rStyle w:val="right-box"/>
                <w:b/>
                <w:bCs/>
                <w:spacing w:val="13"/>
              </w:rPr>
              <w:t>Work Experience</w:t>
            </w:r>
          </w:p>
          <w:p w14:paraId="7C678170" w14:textId="3A7D9125" w:rsidR="00ED50BC" w:rsidRDefault="006523C5">
            <w:pPr>
              <w:pStyle w:val="divdocumentsinglecolumn"/>
              <w:spacing w:line="320" w:lineRule="atLeast"/>
              <w:ind w:left="480"/>
              <w:rPr>
                <w:rStyle w:val="right-box"/>
                <w:color w:val="4A4A4A"/>
                <w:sz w:val="22"/>
                <w:szCs w:val="22"/>
              </w:rPr>
            </w:pPr>
            <w:r>
              <w:rPr>
                <w:rStyle w:val="divdocumentcompanyname"/>
                <w:b/>
                <w:bCs/>
                <w:color w:val="F6911E"/>
              </w:rPr>
              <w:t>ABC</w:t>
            </w:r>
          </w:p>
          <w:p w14:paraId="29DDAB70" w14:textId="68BE7E2D" w:rsidR="00ED50BC" w:rsidRDefault="00334C06">
            <w:pPr>
              <w:pStyle w:val="paddedline"/>
              <w:spacing w:line="320" w:lineRule="atLeast"/>
              <w:ind w:left="480"/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Linux System Administrator</w:t>
            </w:r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 | 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New York City, NY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01/2015 to Current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</w:p>
          <w:p w14:paraId="3806A401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before="60"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Perform installation, configuration and management of Linux servers that runs Braintree mobile and web payment applications for e-commerce payment processing.</w:t>
            </w:r>
          </w:p>
          <w:p w14:paraId="71CE9CA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Three main applications are Checkout UI, Payment Method Types and Customer Data.</w:t>
            </w:r>
          </w:p>
          <w:p w14:paraId="1E5D31F3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Manage 3 infrastructure environment, (production, QA and development) consisting of approximately 7000+ virtual machines and 500+ physical servers.</w:t>
            </w:r>
          </w:p>
          <w:p w14:paraId="78520B6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Log and troubleshoot issues reported by customers such as Uber, Airbnb, Dropbox, Skyscanner, Pinterest, Nokia and PagerDuty.</w:t>
            </w:r>
          </w:p>
          <w:p w14:paraId="7E8D0765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Support a mix of HP and Dell hardware running multiple operating systems (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Redhat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, CentOS, Ubuntu, Windows and some SUSE).</w:t>
            </w:r>
          </w:p>
          <w:p w14:paraId="0361B3E4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Solve infrastructure related issues by collaborating daily with peers and other teams in the Braintree ecosystem to answer merchant questions.</w:t>
            </w:r>
          </w:p>
          <w:p w14:paraId="563EF197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Collaborate via Slack (Braintree internal chat tool) channel to crowdsource answers to tough questions that come from our merchants and to serve as a technical knowledge hub for other teams.</w:t>
            </w:r>
          </w:p>
          <w:p w14:paraId="47C71DCC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Management of monitoring tools such as Nagios and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Sitescope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 which covers about 90-95% of infrastructure devices.</w:t>
            </w:r>
          </w:p>
          <w:p w14:paraId="3CCF032F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Manage, monitor and test individual and group user access privileges and security.</w:t>
            </w:r>
          </w:p>
          <w:p w14:paraId="6CBA076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Analyzing and interpreting system and application log files.</w:t>
            </w:r>
          </w:p>
          <w:p w14:paraId="37B9DDE5" w14:textId="2798AFE6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Install, configure and manage of services such as DNS, NTP/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Chronyd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, HTTP, NFS, FTP,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Sendmail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OpenLDAP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 etc.)</w:t>
            </w:r>
          </w:p>
          <w:p w14:paraId="708262F2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lastRenderedPageBreak/>
              <w:t>Perform incident analysis like process management, CPU and memory analysis to quickly recover from service interruptions, and to prevent recurring of issues.</w:t>
            </w:r>
          </w:p>
          <w:p w14:paraId="551AC61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Filesystem management, system upgrade, software patches using yum and rpm tools.</w:t>
            </w:r>
          </w:p>
          <w:p w14:paraId="7F2D403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Experience with logical volume management (LVM), analyzing the disk usage and create disk partitions.</w:t>
            </w:r>
          </w:p>
          <w:p w14:paraId="06061145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Respond to high volume of support tickets reported by service desks.</w:t>
            </w:r>
          </w:p>
          <w:p w14:paraId="31D14508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Working knowledge of virtualization (VMWare).</w:t>
            </w:r>
          </w:p>
          <w:p w14:paraId="445209E4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Write and maintain documentation such as instruction guides, troubleshooting procedures, incident process, SOW, Root cause analysis etc.</w:t>
            </w:r>
          </w:p>
          <w:p w14:paraId="1A523C55" w14:textId="035EE0BC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Create and manage Solaris Jumpstart and Linux Kickstart servers and processes to automate and standardize the installation process, reducing installation time by 35% and post-installation errors by 50%.</w:t>
            </w:r>
          </w:p>
          <w:p w14:paraId="5FE14DD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Document and implement a disaster recovery plan that included backup schedule policies, regular testing, and off-site recovery plans to ensure data integrity and assurance.</w:t>
            </w:r>
          </w:p>
          <w:p w14:paraId="61730299" w14:textId="04BAB742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Install and configure LDAP servers to authenticate between Linux, Apple and Windows environments.</w:t>
            </w:r>
          </w:p>
          <w:p w14:paraId="14377FDA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Improve overall system's performance and reduce cost by introducing new technology.</w:t>
            </w:r>
          </w:p>
          <w:p w14:paraId="303080A0" w14:textId="262C3A3E" w:rsidR="00ED50BC" w:rsidRDefault="006523C5">
            <w:pPr>
              <w:pStyle w:val="divdocumentsinglecolumn"/>
              <w:spacing w:before="300" w:line="320" w:lineRule="atLeast"/>
              <w:ind w:left="480"/>
              <w:rPr>
                <w:rStyle w:val="right-box"/>
                <w:color w:val="4A4A4A"/>
                <w:sz w:val="22"/>
                <w:szCs w:val="22"/>
              </w:rPr>
            </w:pPr>
            <w:r>
              <w:rPr>
                <w:rStyle w:val="divdocumentcompanyname"/>
                <w:b/>
                <w:bCs/>
                <w:color w:val="F6911E"/>
              </w:rPr>
              <w:t>XYZ</w:t>
            </w:r>
          </w:p>
          <w:p w14:paraId="4FC336F7" w14:textId="6B4094C8" w:rsidR="00ED50BC" w:rsidRDefault="00334C06">
            <w:pPr>
              <w:pStyle w:val="paddedline"/>
              <w:spacing w:line="320" w:lineRule="atLeast"/>
              <w:ind w:left="480"/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Help Desk Associate</w:t>
            </w:r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proofErr w:type="gramStart"/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| 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New</w:t>
            </w:r>
            <w:proofErr w:type="gramEnd"/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 xml:space="preserve"> York, NY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 w:rsidR="009C0C18"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>01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/201</w:t>
            </w:r>
            <w:r w:rsidR="009C0C18"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4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 xml:space="preserve"> to 01/2015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</w:p>
          <w:p w14:paraId="0F208E7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before="60"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Break-Fix hardware and software related issues on desktops/laptops workstation and printers.</w:t>
            </w:r>
          </w:p>
          <w:p w14:paraId="6F05C11E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Troubleshoot issues that arise with Windows desktops/laptops from the network drop to the desktop/laptop prioritizing systems infected with viruses.</w:t>
            </w:r>
            <w:bookmarkStart w:id="0" w:name="_GoBack"/>
            <w:bookmarkEnd w:id="0"/>
          </w:p>
          <w:p w14:paraId="4ACE98F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Maintained updated knowledge of company products and services to better provide customer support and service solutions.</w:t>
            </w:r>
          </w:p>
          <w:p w14:paraId="72CEA89F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Gathered customer and technology information to determine technical support level; escalated issues to the appropriate department as necessary.</w:t>
            </w:r>
          </w:p>
          <w:p w14:paraId="7D27CFBF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Assisted team members and provide support and solutions to customer queries to meet company objectives.</w:t>
            </w:r>
          </w:p>
          <w:p w14:paraId="7B59D97B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Created spreadsheet reports regularly as required by manager for asset management, asset information of new hires' devices, etc.</w:t>
            </w:r>
          </w:p>
          <w:p w14:paraId="40F930B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Utilized Active Directory to add/remove users, unlock accounts and reset passwords.</w:t>
            </w:r>
          </w:p>
          <w:p w14:paraId="32CE4E52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Resolve tickets and request in in timely manner.</w:t>
            </w:r>
          </w:p>
        </w:tc>
      </w:tr>
    </w:tbl>
    <w:p w14:paraId="12241D05" w14:textId="77777777" w:rsidR="00ED50BC" w:rsidRDefault="00ED50BC">
      <w:pPr>
        <w:rPr>
          <w:color w:val="4A4A4A"/>
          <w:sz w:val="22"/>
          <w:szCs w:val="22"/>
        </w:rPr>
      </w:pPr>
    </w:p>
    <w:sectPr w:rsidR="00ED50BC">
      <w:pgSz w:w="12240" w:h="15840"/>
      <w:pgMar w:top="800" w:right="240" w:bottom="80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EED60D4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77AFA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3EE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4C4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6AA5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B0C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52A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63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60FC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E10CD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01E0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A64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AA5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E2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7A2B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E48E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D67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9649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664AB8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B6A19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345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C6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BE76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50E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C4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B47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AAE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A27C7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2AE9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09C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61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875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26F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86BF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9A49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0A6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29CF53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440BA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9A3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8633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18E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46A2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A08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CD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DEF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CA4184F"/>
    <w:multiLevelType w:val="hybridMultilevel"/>
    <w:tmpl w:val="A35477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E3C403B"/>
    <w:multiLevelType w:val="hybridMultilevel"/>
    <w:tmpl w:val="8C76338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C"/>
    <w:rsid w:val="00015D06"/>
    <w:rsid w:val="00162DBF"/>
    <w:rsid w:val="002F02F5"/>
    <w:rsid w:val="00334C06"/>
    <w:rsid w:val="006523C5"/>
    <w:rsid w:val="00771429"/>
    <w:rsid w:val="008E58EC"/>
    <w:rsid w:val="009C0C18"/>
    <w:rsid w:val="00C65F30"/>
    <w:rsid w:val="00E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A004"/>
  <w15:docId w15:val="{42D3DAB0-47C8-4DBC-875E-C0193ED4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paragraph" w:customStyle="1" w:styleId="topContainer">
    <w:name w:val="topContainer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  <w:rPr>
      <w:rFonts w:ascii="Bodoni MT" w:eastAsia="Bodoni MT" w:hAnsi="Bodoni MT" w:cs="Bodoni MT"/>
    </w:rPr>
  </w:style>
  <w:style w:type="character" w:customStyle="1" w:styleId="divdocumentdivname">
    <w:name w:val="div_document_div_name"/>
    <w:basedOn w:val="DefaultParagraphFont"/>
    <w:rPr>
      <w:sz w:val="76"/>
      <w:szCs w:val="7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spanParagraph">
    <w:name w:val="span Paragraph"/>
    <w:basedOn w:val="Normal"/>
  </w:style>
  <w:style w:type="table" w:customStyle="1" w:styleId="divdocumentdivparagraph">
    <w:name w:val="div_document_div_paragraph"/>
    <w:basedOn w:val="TableNormal"/>
    <w:tblPr/>
  </w:style>
  <w:style w:type="paragraph" w:customStyle="1" w:styleId="divdocumentdivSECTIONCNTC">
    <w:name w:val="div_document_div_SECTION_CNTC"/>
    <w:basedOn w:val="Normal"/>
  </w:style>
  <w:style w:type="character" w:customStyle="1" w:styleId="divdocumentdivaddress">
    <w:name w:val="div_document_div_address"/>
    <w:basedOn w:val="DefaultParagraphFont"/>
    <w:rPr>
      <w:sz w:val="24"/>
      <w:szCs w:val="24"/>
    </w:rPr>
  </w:style>
  <w:style w:type="paragraph" w:customStyle="1" w:styleId="paddedline">
    <w:name w:val="paddedline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left-box">
    <w:name w:val="left-box"/>
    <w:basedOn w:val="DefaultParagraphFont"/>
  </w:style>
  <w:style w:type="paragraph" w:customStyle="1" w:styleId="left-boxParagraph">
    <w:name w:val="left-box Paragraph"/>
    <w:basedOn w:val="Normal"/>
  </w:style>
  <w:style w:type="character" w:customStyle="1" w:styleId="right-boxnoborder">
    <w:name w:val="right-boxnoborder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left-boxdivheading">
    <w:name w:val="div_document_left-box_div_heading"/>
    <w:basedOn w:val="Normal"/>
    <w:pPr>
      <w:pBdr>
        <w:bottom w:val="single" w:sz="16" w:space="0" w:color="F6911E"/>
      </w:pBdr>
    </w:p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Bodoni MT" w:eastAsia="Bodoni MT" w:hAnsi="Bodoni MT" w:cs="Bodoni MT"/>
      <w:color w:val="F6911E"/>
      <w:sz w:val="28"/>
      <w:szCs w:val="28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spacing w:val="10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companyname">
    <w:name w:val="div_document_companyname"/>
    <w:basedOn w:val="DefaultParagraphFont"/>
    <w:rPr>
      <w:sz w:val="26"/>
      <w:szCs w:val="26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right-box">
    <w:name w:val="right-box"/>
    <w:basedOn w:val="DefaultParagraphFont"/>
  </w:style>
  <w:style w:type="paragraph" w:customStyle="1" w:styleId="divdocumentright-boxdivheading">
    <w:name w:val="div_document_right-box_div_heading"/>
    <w:basedOn w:val="Normal"/>
  </w:style>
  <w:style w:type="character" w:customStyle="1" w:styleId="sprtr">
    <w:name w:val="sprtr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jobline">
    <w:name w:val="job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MediaLengthInSeconds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4452AEB-FA59-4BE0-955C-BAC02CC3B358}"/>
</file>

<file path=customXml/itemProps2.xml><?xml version="1.0" encoding="utf-8"?>
<ds:datastoreItem xmlns:ds="http://schemas.openxmlformats.org/officeDocument/2006/customXml" ds:itemID="{536DB790-48DA-4034-BB29-E8E151085E0C}"/>
</file>

<file path=customXml/itemProps3.xml><?xml version="1.0" encoding="utf-8"?>
<ds:datastoreItem xmlns:ds="http://schemas.openxmlformats.org/officeDocument/2006/customXml" ds:itemID="{D64BD4AE-E6DE-4853-904A-0ACCA4F675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AbubukarQureshi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iafzal</dc:creator>
  <cp:lastModifiedBy>iafzal</cp:lastModifiedBy>
  <cp:revision>7</cp:revision>
  <dcterms:created xsi:type="dcterms:W3CDTF">2020-01-02T23:31:00Z</dcterms:created>
  <dcterms:modified xsi:type="dcterms:W3CDTF">2020-01-23T22:29:00Z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DDsAAB+LCAAAAAAABAAVmre2o0AQRD+IAO+CDfDegzAZ3nuE+/rVSxRwEIx6uqtuHQ2FM7QoQgIriIQIkwLBEjgKUQhBwDwDMzT+dLKWTmkbf21e9a22qDhjrxRYn1CdwWxNRnOkh324wz1MD2okkdDk4223u51hUWBujjbVKSZ7adLy5TfeBeryx6tgv8UGLFhLaunnKM2i90j8XG2r0CC5cHkNtXBj9PcQa0XsLsplhPCjm9rpNFChrzlhBr5</vt:lpwstr>
  </property>
  <property fmtid="{D5CDD505-2E9C-101B-9397-08002B2CF9AE}" pid="3" name="x1ye=1">
    <vt:lpwstr>69fHCOhEM6jCmH6IpVaTc+q4BrYjuvivafxviEOPxusgW1lCEPYWh0CgrGpFjsRuB0y+MJiTAo6VhJGMI4GhgZNRehahNR5CCm5ejL+N2Zz2I/25ZQlgpXjRfxa2myaP2E7WPCdJaFENHNUkYZn21pLCk6HvVVoBBMnO9HLgmNgXc3Ezbwdd+s/jRBifxNUfDH5AOJQy0vne5jK/U6XotiVJUloZ7k9cuayYBR6LIYRGkk7Vxe1GXJrv6yEepXT</vt:lpwstr>
  </property>
  <property fmtid="{D5CDD505-2E9C-101B-9397-08002B2CF9AE}" pid="4" name="x1ye=10">
    <vt:lpwstr>ECaGCWRtfljW0xI4a4sA/PNXwfjzjlMI8vp7eZV8tefPC0SDwL3+WPaoiO/UDPjEBdGQx0SEresAw2U5x8nsl01CGu6KluhdeYEL2VKD0eMoqkcO+aRg/Fnpfh+SXdGxNWTxZHo2/7sCtHxQpFYokXI1WADd6otHPQ08M/HxBjmhAmi5sH7CWsT8VsuBhRXaL9vj+77EgMol/wOH4iCtRrrcc+whZWyGMAdzK129u+0GzcONn6TsDDUmfazVnoe</vt:lpwstr>
  </property>
  <property fmtid="{D5CDD505-2E9C-101B-9397-08002B2CF9AE}" pid="5" name="x1ye=11">
    <vt:lpwstr>n3DjeSggAWe4HzG9b2zu1T489R6obPzmOS3VcbxN1VYGi3GjF2DNjVr7EKZuMI5fy3ozxnSrOOpYiM/BZh/a4mKgjSfaUASwIF/g5dyOO3T+rInGJhDaArQVc0twSh/tAozvAXEmhW1ss0A6Mz36A6dN6IZoaYfq67TKHU8rwxtOqtiEEEHKq1N9/peNjqlKzPlhbLvjCCjQYdrBu1cXbGUC6CMqkSP4RQUcU7p7CsnSJWuO0dozOo7Q+DgOAyX</vt:lpwstr>
  </property>
  <property fmtid="{D5CDD505-2E9C-101B-9397-08002B2CF9AE}" pid="6" name="x1ye=12">
    <vt:lpwstr>pNvZisqH4L/w19DwoAqT9gR2zmb3+2nd+WFJJCyFQa8Yz/0uJSu03zRsTd48IglRJAhYUUC2HuReKRzOhdfPzjKc8e6ywqmnMc9eiEbbWlYv8mMlWl8QTfdyP9BPLoyGYWvytuSVkl2u/URUdCk76TraHt2eRHDPXLGcz0kwsuqbMaVSOLcAYTdTIH21JtGu5sfs+5OyBIcdww+QT5rtg6WIXqaBqnsgu7Zef9rMTTDfa+EocBgRA4DjZk1BJsE</vt:lpwstr>
  </property>
  <property fmtid="{D5CDD505-2E9C-101B-9397-08002B2CF9AE}" pid="7" name="x1ye=13">
    <vt:lpwstr>URCldMZ3/SmMo69ec6dBrKnegRR8OsjqJfuAfxL9tEyKY6V0xmnWE3K7IdniOGOV06b21/5HHqBRqUWgZtIVE3OofwXHwpHhYD00i1ffk4CHQsdJKjnRsZKEv4oFVwuttHSf3wPn4YbdL8Tg/NNWeFxeBBHoVFGSW3oXWLgMGkTrl28CvqvD2ihIaJkJPPfWCWN3wcDfOCbh+tCp2acRws936CWA2jCDRqNWgQL8xXp17UWQod489iGepGe55sp</vt:lpwstr>
  </property>
  <property fmtid="{D5CDD505-2E9C-101B-9397-08002B2CF9AE}" pid="8" name="x1ye=14">
    <vt:lpwstr>qAd3zH99WDKmgrBgqQ+CCh0adwow9C7t1R6TcZx2RBMOPKywlQ9tUP3QsArbeL33fX7Qeg4s/rySpOe2DZNJRnKzXquE6aFoqbblZ5NqlTUY2KX6CpNdYAgtDrKObIUXwnJCYdxq+6KYg0i6UG4I7h81rBfwqnKqK9AWO0Mykr13iDLXM0kQKvgNvxN3oGgFH23i/5ySASEWhV6lRlde7WEk/cTl7URWgClT10LvpcIpxCsu22QJRGReJdQiBeF</vt:lpwstr>
  </property>
  <property fmtid="{D5CDD505-2E9C-101B-9397-08002B2CF9AE}" pid="9" name="x1ye=15">
    <vt:lpwstr>vMupv4u2QgZAtpvV1jvutTJ4yGBvMKAGnC0Xc4xsmuvPMOYkNq9QqWIQjWYN0RczcM0liqverQSNQgYNJ3RR53wp0K4V/BMqrG/GJJSPOjHCJ6u0GwZv3lechWLvYY9DtAz2YG74SgjNZ9T2w3V0jlg58+3O5NWEfwvxPaa9inOVB1k26yerkBpxajXxsnmjnAVHjyustThNZMPC1xNJ0JvKRUlvQgQ9WdgkkhnI1YJk0MIXt3TDE7tIZhfkXaM</vt:lpwstr>
  </property>
  <property fmtid="{D5CDD505-2E9C-101B-9397-08002B2CF9AE}" pid="10" name="x1ye=16">
    <vt:lpwstr>b+ZcpaN/Ivg4Itu8jyZvqxw22aqXqwmwmkrhfEDfDkXaNQNifiMW/tqJkS3mnQaDN1C+ZLvJeKkVpm7sUZzQetjPlgU12P1QDGR+NxzKwVp1Ep9UuOlWus3GkKaWy46m5sUPuZzADINUZEjevnaT+D18dwCimKfx6jiXnxCozQngps2DF/aKhVuwqph3L9T1Qe5n5ACOz+clLuG31d0VcXN4mLP0frlsXFU/Jr56mewppaaZeG6ZlWBH6pHkO52</vt:lpwstr>
  </property>
  <property fmtid="{D5CDD505-2E9C-101B-9397-08002B2CF9AE}" pid="11" name="x1ye=17">
    <vt:lpwstr>Tje9FMmLMceYE7ZX3suotQ31zE6Bf00iIsO/iaSAFJDgP2xCJR/7lVTRER4KQyIuFS3LBBXJFdrGMwEQuzZW0f2BYSWZYvuewY87nQ9/njcQgpZaFv0dJ3IaSdH2iIFlqbM3Fm3M42EiHzhsEtoShj3lS0keKKeWKjO9CzpTwXQuQPc/MRMVjUvRldWPuMAc3XNVhAP3eKMsPnmZzIZjldq+Wom3CqIqHjpJ2bPzGjYNG1zzHTCg9iJjfxIEVlZ</vt:lpwstr>
  </property>
  <property fmtid="{D5CDD505-2E9C-101B-9397-08002B2CF9AE}" pid="12" name="x1ye=18">
    <vt:lpwstr>CXQ1t7ae2cKZLk1L8JDw2lETQCEDdCL64aH5LHo5i1xGfLTz3dnWjD2k2pPWL+eotWFX7BVhNTKwgcZgBt1yasOb/XDOTy+lzvI5f7lDp7/LJzXzeehGfPtpYeGbtM1XbPl+PYx4/uGS46KBUDAai/q7r634u5zeZnpzBUuX3zw5g2PebLBj+oaBdGcIpu7CQoUSjn3JloInoZi9kxua0pVJyJ2lJjlSbMo7xWm9baIRphmnTMJKAeKq/6+MOCw</vt:lpwstr>
  </property>
  <property fmtid="{D5CDD505-2E9C-101B-9397-08002B2CF9AE}" pid="13" name="x1ye=19">
    <vt:lpwstr>2hnkke73QgPPY5vsd+Cr0MrAZI3IQT+MCZzTLYsfsGqh30a+W7lncgfPO4zQO8MD71yYYgeFqeWNq7r0tHOeOi4Qpu/IDLniHKOG5SN7u9tZRdEZJX1qA0DEaokkfShxvH7njgaW3VZnGtT7JjoWH7wgFyMRgGnYsarRyBiy59rjcOMdCiIaAyRmirBBcxqbvQzaYDQjBxRjm2wRRxadJ5yEyENKF67apQaDzz3MMjGVg+v8sOECzDUaxCtiE3I</vt:lpwstr>
  </property>
  <property fmtid="{D5CDD505-2E9C-101B-9397-08002B2CF9AE}" pid="14" name="x1ye=2">
    <vt:lpwstr>JfE7Q21cySjZQzyQBj67RY2joAESM92ecGJUGHpZ9jxedyJNGJntDWXBTsomL4EPDRW9TSdreAXXwHAXcqye+tVeXPczsj2aKLsE7WkSUd+Mjp3Lyb7fcsbivYCdoFNdH19HEVnbyeYjtKgfsg36lFoCNUeiafiXWe5khX1BF5GQ0p5EoLkcfk/FgRITpCDLCQ70ZQWWK6xDRrbCoA0OGpzG7Jrg9vYTg0ZM8Tm8p0PzI1a0IpBKLAWCC8EKgHS</vt:lpwstr>
  </property>
  <property fmtid="{D5CDD505-2E9C-101B-9397-08002B2CF9AE}" pid="15" name="x1ye=20">
    <vt:lpwstr>zXEXfS/TFheE+/GBk5hfC5PZjTNKBJy9OT7RYHAjJ6fuuwfUul2KbWBY+mf6S4QTVwKvdWcZ/GkJAoH7hcyFCj+/NbZ8EZIdrpzMSKjurQD4ll+RNSVh04cWtyVVdA8w0m2izgkCIkxkihL7eGgUTKbNvLUmIH4wlWc/iCseNByICN9nhyW8cYYch0mv2IkIHU5KnFmle5LmqkYBcPiQq7JglUTwZqh8dYr2zTCxLRf77O9wG6jMjWWNVoMpZB7</vt:lpwstr>
  </property>
  <property fmtid="{D5CDD505-2E9C-101B-9397-08002B2CF9AE}" pid="16" name="x1ye=21">
    <vt:lpwstr>TLJ2+FwZfTohC4zUoCCodwMM95ML2ZOyOs4rXAi2la15dS06Ecy88ny0rw7XrrIud15WMHvzpvw0434/+rJi5kS7h+xDyqGgcyeu6yQgjSnQ46/ZlNgb5HpLqKMOXIiTLZB7BYFHrymR70QSGEd3CXUXC/DAqel89R4ed7/z2NLTLL/tL96CRxNjilQc5/tSm/xmhbSAwS6rv5UZEl/Fv+4GqAvp8fCOZT4kaAZU98rx97OFqUTzn80HyRYrRT5</vt:lpwstr>
  </property>
  <property fmtid="{D5CDD505-2E9C-101B-9397-08002B2CF9AE}" pid="17" name="x1ye=22">
    <vt:lpwstr>6uwJjboK2zSJjoBZw7Ty9Ih++z8O+hHiEcTHtJamn4yw0KCpDxZ/oqV3ZGcGRCtbnzBnLIJ7ZaHHtM56BdH2vl2xAkV2vd9u9jfI0opN1Ns6Hz42iml88IuWJMfGn1aRDL+ZHSiqYFD816VrT2tzu9DX7GIV/8vNlIIUIGJBN491epXNC4MZi1ABRqk67YPRxVqpYJf7PmxYSOXLHms8lOe0s95rrkR/5WOnQWDMdck1DWEZSimFXgOgILBbYKF</vt:lpwstr>
  </property>
  <property fmtid="{D5CDD505-2E9C-101B-9397-08002B2CF9AE}" pid="18" name="x1ye=23">
    <vt:lpwstr>V8PD7jAiyQ1s08lOFLKvasD5RMEKY5jyAVl+zVSTsteGA+FbAUDgV1XpQ7ZSS5BRkiGyEuhhQ9zARD55SINLEpGmNyZtUDVfLTeKBdqLpFnR548USE6B4rps9kMJRbDcupNDJUfjUpm1au3D1QuncqIX7pH0Lqe7YY780Hju7e0Sj3zviF+LlnpAnzB4+/36zKIoWcgjDxWYtY2/WuUu5z0uQyLDGQfZxE0+YacuNMvx906/vLvnBEyRnDg/ROt</vt:lpwstr>
  </property>
  <property fmtid="{D5CDD505-2E9C-101B-9397-08002B2CF9AE}" pid="19" name="x1ye=24">
    <vt:lpwstr>Pdep+bkinq5Qq/Wdw3Hq5e8yq78ChEyj1/OS3IgRJW4SQfSjjkEu1ZRUTV5xGdZyGhl7lGmlDduedJICcy2qTX2JDoPRqbzgC3tSk9JsDm02f12nVJMF7aGZNbgtJCBrXAnue9ikeQyLXLaC8rzfhjuq4kD3dh+6TyNwOyMfhASM6+PCF/M0A8OBjzBbZv2rKAr+hqG035sERsD2k5+4cyPYGVkUP7shnU7EyYBKU2LcxPN1fthfpPpeoLgf12h</vt:lpwstr>
  </property>
  <property fmtid="{D5CDD505-2E9C-101B-9397-08002B2CF9AE}" pid="20" name="x1ye=25">
    <vt:lpwstr>mF3BQ3rwJV6qtBJhc/GtcCwzvJXvLECGUiK4Tyyq5RL8xLfggn5eSeQUgWyQ5vR+zk3U4bozMpEL0BfNQmfJC3srDB9rG0+4JLMTm4vBo4XO/ea+4Bw7nw7JWwgrfb2ghAwO5A8aRHiKw26/OEpmU76d83Vr+/XDzRScnXG8+LoBgG+MuVa5rglbP9qzUl9oNLy6OIpq4MmbYXW2HE3wYdQmEBlozNZTVbTQMNs1uNSx/jT8Iuc2Sh7ep/12Ttc</vt:lpwstr>
  </property>
  <property fmtid="{D5CDD505-2E9C-101B-9397-08002B2CF9AE}" pid="21" name="x1ye=26">
    <vt:lpwstr>REVeLZDjtZIUmxPXwtp0rMrrfFIsnrzlxRbIT2kmocAsOfj17lKG3Brp/xAF12/s/sLAEDuS0V8BQXmuaea1ZvqEV8ry4dgY2W9cpBLP3IXFWyHjEwpJm7ebIPGbbVz8vV1JeAHrelo28rHMw3UCxqBjd38Si2NtkrtuRwYpzaPtfI4L4cqGscm/BM6I51AF/XMZw2ol9d/QaSQQMHPEgIrH5xo45bHzSIWQf8PKyQfPOPUrFT/nIqmX1aOdrsT</vt:lpwstr>
  </property>
  <property fmtid="{D5CDD505-2E9C-101B-9397-08002B2CF9AE}" pid="22" name="x1ye=27">
    <vt:lpwstr>OyjielrAA6C/XCudHVd9Lui8ZHl+NIefbm7GZHTFrGC0/vLw8eFEhrYM2VGNdEWgHNm+J+kv+IIgFvrza72+ApsgTy/4iRqwPeiEyhZo2iMG4uDvBjppYPe8yXhU+RG1SnCjdbddV+6D2vLDbuIXygzRU4z136Mo+GOzKKyTAUDRc7WEf4uJMjMG/6U0ivNPgoqcpR/M3Crmgkry5zkWJm1MQPIukj/vWtX51EMJSFX/hLmM+ygY3l6635uOTGt</vt:lpwstr>
  </property>
  <property fmtid="{D5CDD505-2E9C-101B-9397-08002B2CF9AE}" pid="23" name="x1ye=28">
    <vt:lpwstr>hiqQuPzR1AMUSzWCy1OENm/CYoVna9YeiZI7tnlGdtK4fsyGOToR5z1g4WRC+fFtsGTQbw2yXY1YAyjxTk/xB5C2UUdyheRrFVzXVdwAFgOcP1q+HHhHHgL43OCgo+6FdOapSbaglQhGZkFH2dtF1oVMZynJjUTdGbixLXU6/TJGxWBtlHq85+AXEsTu5OrriENxMsFmBtvDr5EKDExy59LzdfswJ2U5NMCCsN79SLf8qeYeGzVfbiidWICV7SL</vt:lpwstr>
  </property>
  <property fmtid="{D5CDD505-2E9C-101B-9397-08002B2CF9AE}" pid="24" name="x1ye=29">
    <vt:lpwstr>KQsDahwqQllpAjmRleidR/wSeHZjlzLRQhUXu+hgn/L3qrLoSialksh43/83uy3mZN1/bksy73wMtE4Auc+wUq6/c+lGHd/Knb6D6a53HYytwdSMH+5XrzQ59kHMBvREZIRGUEhG3dDO+7yEGzkGiZUdBUx6n8f59Ddm+jI5pU60Iu5cf/Bk9W5CZf+LxM5jV/oSB5K7fmegRLLobtLe4qEOuib5IwOtRlqhf+pv585WXQtDMWw0a91KBV6hIvN</vt:lpwstr>
  </property>
  <property fmtid="{D5CDD505-2E9C-101B-9397-08002B2CF9AE}" pid="25" name="x1ye=3">
    <vt:lpwstr>hq5VIjutUu6fXF38CRZRwSLbby5eLAdYepHX4u8wsKsz+kTF+OztPi1vG0kjExmU1i1yPyekHAp7a1yUHV/zjyyhMyGjGZ+0FpW5sXBp3c02OgyWUTQenbQW1ZkSZrfGhdVGTYuTmRn2U/aDgPLVfBGjW1UVCb1KJ+1Mj7Ft+o0JLKMnvZ6XINfNjaHSi6lxAqaMxtP4/bhIwqmyPF3bkheFQCNeqh0+R1fE2sgAqD9gZlO8zcHuAUtFy5zw5SI</vt:lpwstr>
  </property>
  <property fmtid="{D5CDD505-2E9C-101B-9397-08002B2CF9AE}" pid="26" name="x1ye=30">
    <vt:lpwstr>U/eOVLOpaQ91S46K2J+fxdPzjCixI+CmXl6TGz4vkXFuYnduTHubwlwdHwdA/7NRX0W4jDRARU9Xoc+5IIiWUu8UvW2S2MgsNmxD15jNq3UBdAa0K5eTneS//jYRskp3citTcMOrG1RehB05esaXdJmI5U0Z9V45+09oP5lne8O+IcQKVmE7Yse0kqBEaICpRf1D4Do9KxF/DFqKqOGOYqzvvRpvduXl4hqijZfPhlu7y9aB7Y9qMw7B/LsQaDZ</vt:lpwstr>
  </property>
  <property fmtid="{D5CDD505-2E9C-101B-9397-08002B2CF9AE}" pid="27" name="x1ye=31">
    <vt:lpwstr>XEbMfYVrEwtyQoDET00KswHIG88dsxf0FbMXvpEM/yZUP2gvyqqdDY47uD64wHYIvTh6wqLdQ8er2eUw0ufn4iIDa4HN5T5XjgizyWO+KVxRsIhPFdz1jEmYoqWMMpaypd3Ysx+7k/YydQ+oANdMhGSc9hWgPReJV8cVFKwKz8dC1hQfOywdH9tikmT8R271W9An4VvbZF0K2af0UiACvpxHk8I0UO2nTeSfrj1NGDej6iIwtEZ7vRLEyPy48Su</vt:lpwstr>
  </property>
  <property fmtid="{D5CDD505-2E9C-101B-9397-08002B2CF9AE}" pid="28" name="x1ye=32">
    <vt:lpwstr>feG3zLEKxs9V9AXgp9EiFskk8iL+zyx/3WmXKT+DEisz5RCOKVe7e1kS3aEw8WwGApk6FSl/2FzQ9V+y0o2QCRvE5sUloW+APdNXegtZ2PrOzc/YymT9xYA2uIJx0uyTgIH4Y2w8nAIV8HGCbQGXHAS7CSj1wTT0SN6S1C/nA/gJmtfxJ33VQ42MFcDmBNWOu3E1IjGhBEoSEeD/6l6h4lmkc89SQbiKq6Sb+Izrot4bx+g+CuEi5GzdE8uctbk</vt:lpwstr>
  </property>
  <property fmtid="{D5CDD505-2E9C-101B-9397-08002B2CF9AE}" pid="29" name="x1ye=33">
    <vt:lpwstr>Ael+wI3AB60Ro0+lf5BeCGfZ029ATX3Mqn7a7NOGindmXIPHYTCww7Z7mgMuuo0IgtVPMr/FBH/gqy6wFisvNe5eacepS98dTorQ0PyNYn4mAdNwi00uuovjc1HNKzvjrqFnzqOpOg1NkPVGd2eixGlDbka/8TeVfqKNdyfBXvWrE/eO+LDkBFZcFgPxTuY8p+WpdYN8lsj+05JhUS9BuXYh8EQm/YDr0Pmvucr5VD+19RXGpKb+FHZZBs0ukRL</vt:lpwstr>
  </property>
  <property fmtid="{D5CDD505-2E9C-101B-9397-08002B2CF9AE}" pid="30" name="x1ye=34">
    <vt:lpwstr>maR+i+WsrbZZ60ArWYeiKuNrtqcVLfoSyuc384g4n1183+lNrTDtNxAMNCT/OUKEKarM7NUwbzfaVRGbGenyduFcOWASKuFWHhbt+ycwiRUy6/c/Uaptubc9agg3yoJXJWVLlznqVAyhQHxMlBSbn2NMf1HZIqjVir89yJi+6bbFarK7u+d4N3ykBfOTT4kONUh+mbGJXnGb/8kkbvZBtFM7yXlj1m9ywnfpECYk1nTFHih5/84hQj+cpNMa2Pg</vt:lpwstr>
  </property>
  <property fmtid="{D5CDD505-2E9C-101B-9397-08002B2CF9AE}" pid="31" name="x1ye=35">
    <vt:lpwstr>0bGg7XuH8ZNsRagAmn8MCFGtbX/2NHmEA2sh/z6eSOTeGPWQVcaDcfG5KdPygBj1nZQj1gJVheXtZoDUJDR+zg3NSAV120VTy3kuiXCNKyo2g8dW0/QRMAEuFFJg6POrFV3uL3f09l4SL27FkradEi7nshlfViL1IsfNELu7y/2IPvWcZ3ClbkRb0d/hv2HIFtMRAQDSVCAaQ2etq53juJZ90J8bFc6jDBuGpBl0DlWVRN+RCsHwhsjdu9YbWV1</vt:lpwstr>
  </property>
  <property fmtid="{D5CDD505-2E9C-101B-9397-08002B2CF9AE}" pid="32" name="x1ye=36">
    <vt:lpwstr>qutkGE8IqeRrZ60vWVpAQoS6AssOEoIS8FLlL+L5F52nq40N7GqpkdgSjsw/OhWpDMsdIRbh886c1lMhPiHXeGc11ab4O2PziPt7LCNpxz4ouLlxLqJYGXMo7fzRES3ZQEjBPcdJ2dGM4sib1CKsRHS/v1mF3yrqKHbG6R4CVTj9jIc7NJn21gsqAW72wvumYIY0BXGjYiXpg/fumqchc0zioz+JAQnUwzUWNyojqmnOUAFf0UjzhyLRz3N3bDw</vt:lpwstr>
  </property>
  <property fmtid="{D5CDD505-2E9C-101B-9397-08002B2CF9AE}" pid="33" name="x1ye=37">
    <vt:lpwstr>vQG9E25m6jOtvwNpbDGuK5KsavCxiiDJJKNZrqObo3R37GyfS0e4X9LxIcE3jgg2pnZOg62KZnaYkYZaUIN3qgezmP5lvsCYdLvopY2vWduIZnktvCx1x3J7sJ41kA9ZG9iK5905wLirVP6E4CQ1c/LzLxj4Za+PEksXnsK9d0w2JCQbv4WpiqX7GwdBzhZrZlIGZFLZT5TP4ZQ+r194qGbiN5cgU1vyOyqC9UqCq/XWkRR7rOHHdP6riU3OnIe</vt:lpwstr>
  </property>
  <property fmtid="{D5CDD505-2E9C-101B-9397-08002B2CF9AE}" pid="34" name="x1ye=38">
    <vt:lpwstr>07Px1AcYvpC1+HVV9xQQOHYCLSqKTs2+c4eV/AODOzkJKhnYeUPIh1tmRMzRw2khejeXBQoQSwgxZDp3aT8Y0WMYaICThTw2CIJFXJ14mDV/sJ2c4Lban4oJW0DtM6QcyZCq+luF9RoHgYuowJBRE1j5J27aoq42lnGD0/A3ncJ5F9rQupEnvMZSXezy253zvvtIbJxF82FRkF+R5OE4+0z2KJfsQ28f4c5Rd2RnXAQefavur5KY0foshn6hxsA</vt:lpwstr>
  </property>
  <property fmtid="{D5CDD505-2E9C-101B-9397-08002B2CF9AE}" pid="35" name="x1ye=39">
    <vt:lpwstr>GFhKna+HoR1ekJQ3Ys/eZam+8fjH9QdMQMrfi5RuVQMOuVwrCX//fwil66U28MOkQOAOJ1v5win90dM1d2t07s94kMrABsfbJV+kztBLyd3P3Hp5uae27+ipF6QUZ/hlV8BOBCiuXrUKWYAtfgsSn79GR34pt8cv3nm3YQGGUcFpL0khLQGxTnXOrzUsm854jvosoZpz3sfjjC+IgAwasueV+1ut9EYQmDZdNg6KEhL8rQobIvti+4LU9/2/ovv</vt:lpwstr>
  </property>
  <property fmtid="{D5CDD505-2E9C-101B-9397-08002B2CF9AE}" pid="36" name="x1ye=4">
    <vt:lpwstr>K9SxgRdri7h+Pqul6nXKkUWNAc1HQGz9suYtMlOd6FOjHeIUxK1N3jSSPRCpxMhgBUe3MB3a3SB4y1b47u+it8Rx04Ou4Xd8ww1eLoC2Fg4SPM5wng7JRTfHaz4X6Dn27ZqQ8nvhYPjvOVGfjUWyzMbhZetQoLjvhiFxsQmgDockFSkaxy1J+H37D0DIbvRAU0vXAAjrXmgmEQyT2pk5UAWfxM4G/WmDmjAMRCZqqR8Sua7BsHqXeZ6jS8W4In4</vt:lpwstr>
  </property>
  <property fmtid="{D5CDD505-2E9C-101B-9397-08002B2CF9AE}" pid="37" name="x1ye=40">
    <vt:lpwstr>etLj5+6ZlMJlm8S6OgTq9np1v7moHt04IjMcXSdafs3Yn0zE5Fx6IUr7NS9ByIWJ1OFtau8rdpC6YdVSUn2lIUQ3hvY0Sz+YnVhOcG50WVRZRDucJRxajfEeN6u/F3wGeOoq8EOJ9imKIHfL4Iq197wwe3OBjCod9QWvxMHFcT3hFZbBZUtMSdVmUV3D+db82v1eZ8h8De0+zYtNDQ4R+V98Re/PvYsV9TNU9yVYdnaOCueslpr0F/RFBPRO9i3</vt:lpwstr>
  </property>
  <property fmtid="{D5CDD505-2E9C-101B-9397-08002B2CF9AE}" pid="38" name="x1ye=41">
    <vt:lpwstr>JFiUek0611kUt2JmgGMvbxZktrz8vCS6EiMg4MIh/Hv9kWPtsvGCzcnZZwlez6hEhTmvDzqJgUszYMLnLVgQEQ99t2VIsctfKXuM7fAR9ocufz3G6YWQChB+fbZE2dcEn7nUb86J2ZTmf6gKB530pk7XCjOWtIauSMe2uU3o1p0sD6yPDE2Cx2dq0wk9w3ySMyRLtUMAsm4Aeje+1bD0A71SPV0g5lrjjdMYM3sUtv0WP6h05Qn3GSysXtKVOyb</vt:lpwstr>
  </property>
  <property fmtid="{D5CDD505-2E9C-101B-9397-08002B2CF9AE}" pid="39" name="x1ye=42">
    <vt:lpwstr>vgDF0HtVJqq74m71cw91oNxEx1+jRIQcWIz2U4RlESO56x8209NXEUTIUIzhccG5BmZocFUp/yPeWLznp+pBgTiCWlPg+uBK8gq3WiqnleoVuNJ+xduDrpjCLxmERgCH9riFsCUVZ4MbU73RIUbuVNeh7zFniS4cECirKCFxpR2m61Kq3WHspKBo5vGCCuO9210d9KX33ETgCRzvu6T0WSZCOVp/XLWUr/VT2IdtVaYzhw/9ZjwHIKXbq/gIZbN</vt:lpwstr>
  </property>
  <property fmtid="{D5CDD505-2E9C-101B-9397-08002B2CF9AE}" pid="40" name="x1ye=43">
    <vt:lpwstr>tfqpI7oX0oAIxf5hXViXABg7x32S43k1+N5dW8vG2uWp/rw0R0PalkIKz6nOqWVP6UYthVUt8M4NBS02HXhSap6AO/K8gsk3JWyTOlxU5OAQ0pH7Gj+xSTbd50SbmJOF8GyCc3jTDeJ/gCPuZxjpag/4V9zgvRlGPbEJsr68qYbZxPjOd/IeG7M4ZCwTeLdL/y+cW98n3gnzHpX1vFDAWG87hr/Je6zEWmA1wZh3w5QKPfQ19PWGRir6+NH6EuF</vt:lpwstr>
  </property>
  <property fmtid="{D5CDD505-2E9C-101B-9397-08002B2CF9AE}" pid="41" name="x1ye=44">
    <vt:lpwstr>7eK9GbgMxIinV8K3MLQTxLaNuirUVl/Urz05sldJy4CfNV38VOrxohJDk343z0roTb7O+9bJwn2mGfj757mxyy1LBSj11sys44puQ+j5/J04iGRjrxxEPEk66X4f+lU1hhN2uo0WhLzi5T2e0bPI4kaNTu1dPwGBNxJUZ8QNZKHQstMgKqBvqOLswTyAieKDS2LZL5mVgMVET8z4KsNsN5uYO4Zy/xCsDpCRnTqsvjD9GyoqD7wiI9f3aJTUt/f</vt:lpwstr>
  </property>
  <property fmtid="{D5CDD505-2E9C-101B-9397-08002B2CF9AE}" pid="42" name="x1ye=45">
    <vt:lpwstr>CTdl3p4kilcwEwNKkJAks+Sqo6UsjcXd9UQoVWnvLH4uoiM3eaQ55HcPzwQ1dOJfWXYao/OptgiZQJ8703yiiZXyK4WOhFzO2meh49x/rhDFgtAIr0oKCSwNs45pskn6jJuh4uSxCuAMR82//BIsXN4uvO8lyoIXtYYNMqRkTXOO3MIyq0BL4gG+2/K2c2N3UUjfbYfGvGEnsKn4tJXTM8jL5akGqbvyC8u2da6pSn5NxX+w+ZUsAYqfNh7OTZ4</vt:lpwstr>
  </property>
  <property fmtid="{D5CDD505-2E9C-101B-9397-08002B2CF9AE}" pid="43" name="x1ye=46">
    <vt:lpwstr>fkviJ4aTxapKHQfWlhCX+8PKH+HZSnHrQEriqfGB+NX1TkCNt7GkxItUlbTwMWUeqKQRdD6bPVhRKuJzTS1dUcXTXk1NtwluG3KPUbHtpr60UDJdxSG/yXU9oXnyfabiPUYPGl+XiDUZv7xf6YspncAxDu7UimhIoO9BFPYyvUGSJ+EYeGXzC6ixORuTlePPe2rfxNmQdcGlywXHjzWj075EZltrU1Vah6yvOdjyV7Us6ov4QQYjX/IkTJ8d9Db</vt:lpwstr>
  </property>
  <property fmtid="{D5CDD505-2E9C-101B-9397-08002B2CF9AE}" pid="44" name="x1ye=47">
    <vt:lpwstr>LwqmCrZtcBdHZYtmhuuK+cEjzXkzJPfNNgpcnoX16LFkegXlg8lO6Yq8SZXgOhB/bbmbyeo4dX7PTzLl6U+s3bh1I9fmiG0WLq22r+Dj3H2Ku0Q2vb7zs6Pgoz8efvPWcHMx87dibSugu8dOwyensKHhmGZutcIBdJcVOqLBSzU4ZFI/+y9VLG3LlONJdw+gClI+8rmFI/xCPsLoQYLfpPECa9qqaaf/GwczW1gQvCUQsvj4Z9zbA4fH1qiHlbc</vt:lpwstr>
  </property>
  <property fmtid="{D5CDD505-2E9C-101B-9397-08002B2CF9AE}" pid="45" name="x1ye=48">
    <vt:lpwstr>MUPpTMuOwG6eI4mDm+3h3mbN88xhOC0Pnr7EZdhjgxzE9YM/ryVLtqVboSzgMENAWgWL/hvwMVxnTYHYOd6x+eC+rTu3aRkwGi6xertjwnG9vr4AGeGc0oB+jJtXPs7HrKNP4LHLCifXM1Son9aQduBrIPgFHvJgPDhLxbKFK3kiQgdgVPsLfYCrovjmbbHbuecq13lc/astLENDOVNFl7kbYhX4G1KUE1mA+kU7LE94aA6w62r+TnvD/OxHquF</vt:lpwstr>
  </property>
  <property fmtid="{D5CDD505-2E9C-101B-9397-08002B2CF9AE}" pid="46" name="x1ye=49">
    <vt:lpwstr>Y9Mz83GeqNpf82DoKZKZfwHlr1QsCPAnvDxHMOXHY+ImQfVlqkL4X2CDKSM6IxVixiuyxPv6ENBI+3xZgm8Cdi51u0k3hWKCTRkP0lk5A4egj+x90T6aMQkINmvjpmYAxWvXy09Q5Axmfs3mBcG72FKA9JKlb1vAJ6ny1+aAMQssH6fN3ZElTXpRxB7q63l9+ne3OFYzUjrBo+TE0XG6+Rn6kX6T5PA75ueHUtiwaVchqrRFrySnNVvw+EVcKFh</vt:lpwstr>
  </property>
  <property fmtid="{D5CDD505-2E9C-101B-9397-08002B2CF9AE}" pid="47" name="x1ye=5">
    <vt:lpwstr>fBGZPVOATXjg/tZyj3gp4Djen0nfeECHKcS5bwmyIMA6G8jgBVLgQZS8o0uMTQWS9oT4S959gZfxPDUTpPTRhgrJes/hzmzesy4WdM7ZYyvoIKnHLs53CC6NLwHor58H7UY3f1HalCRZOp03Ri9wUsevNRZRWUPrmDHFA1WsVdG5fVYlfl/9FUddemHMdiQpyhfTw8WvAicVlHRCGmit/z67pfEEq39nBrPnr1rm+ecGMzF13uvR7J3MW4viiQA</vt:lpwstr>
  </property>
  <property fmtid="{D5CDD505-2E9C-101B-9397-08002B2CF9AE}" pid="48" name="x1ye=50">
    <vt:lpwstr>Wuqr6YxT4fhYFiCJ6OqKzQEBxaDqf3mhD7DIJyb4D8h7/S2gxcKeXj+Ls4HqwVw+6tH/J+x7O11IVXV0q1YKWn6p/3keIPrqKCxtVvALSVDI2/TEoRpAViHVYScDtTNIsRJPcjuoFpFrIU6BDs6XXdPjo7Dd35mWkK4FNg3XdThJYVRCKFCD6+t8Zgh/UrWScPP+g23Iy62oa+6p4DufigVLi7L+PDhUUdX2z2qX8Hs5duRAFDYs0sh3MAEuckc</vt:lpwstr>
  </property>
  <property fmtid="{D5CDD505-2E9C-101B-9397-08002B2CF9AE}" pid="49" name="x1ye=51">
    <vt:lpwstr>lVz4e8ACDskxpICanNGtZTi9jCgzhqyrCG+gba1Gy65l0OQwRG2WVhzLxlR1vcXPFEhQ9I4eZ2y7a0ZXCZ3cV4nTXJeCkhbjLmePXmQqH6ZmpjAz+zA+WJhLgD88nFcwmh3WXhhHGhoPSm7O4EjhCYMnp/sRorpd81EPWxM8RzrTMl6q2a0QR8Bwz6YqGJF+y0oeULBtH6zjKytH6H6QIMkS1lwQsdqSLfd7rVJvBsm8dlbOUkCFcavsbvg1xi2</vt:lpwstr>
  </property>
  <property fmtid="{D5CDD505-2E9C-101B-9397-08002B2CF9AE}" pid="50" name="x1ye=52">
    <vt:lpwstr>n9gUC72o7K384P8iKaqrO67rg0slyiPAfrPOn9ZYCVnTK2UMv2M9/X5V3MG30oKSF9hPkeF1sub+UARIKq3oHVBcr5cytsd8244HULKQIUQ/ygX7NEC4duKFTn/Ye+SraCI1Wi1mDLEVk5D9N3T6HdhnoffIey+5SjacSMB946rUgNuWPGbkNYjm+eTT0WH2zLlAFkCIo8+m02zf1Gy0PdFZR2bL/hXoYC1Xs8M7L1ujFvquH6nAeYGXuwjZQC1</vt:lpwstr>
  </property>
  <property fmtid="{D5CDD505-2E9C-101B-9397-08002B2CF9AE}" pid="51" name="x1ye=53">
    <vt:lpwstr>GXkD5O5lVXelGjnIXQO7hp+l8EvFCf9qo1ZVZmzCQFo0TpGy5kzsUrNMoPguPDSVcfoTAdqLqy+IyfiH+9ht1h9NQX8Bz9xY//DEHlajpvDxlRvwj25ullgGJy53laN5UyUr72AhsYYVIbB1uVYtkTiHupp1maqVMrZ3MYFeqsOvKiwF3CAD7fLng16Fl7Nln9hDxM/F5Pe6EC60+x9Lt8HYusBC0DTBjrrOhxgy8+EVOnFsSf5ednkiSX4jJgy</vt:lpwstr>
  </property>
  <property fmtid="{D5CDD505-2E9C-101B-9397-08002B2CF9AE}" pid="52" name="x1ye=54">
    <vt:lpwstr>VnP8qYsUhPVuZBqApWMnnR53phmvYZHAbXiC1g0aGOF44UAk1/BUkkuiJKc/FwJOkVK3lFdi1MGyUk4fYnvOvcOvPTjU45/CAX9N72fbOA6tM7RA8E5r8/guWbUFtmkpVgLsGsptlFuvzxwBjyGVqX4XpmhK7zC6orfgn+smj3+fYXNbpvgxnh+gpYO3yOPvEuy6zFSHY9pprwLGdzwBL9AHXt10SjcNI+OUz05AaCLKVGB8wrtSiA7ZzpxlN6V</vt:lpwstr>
  </property>
  <property fmtid="{D5CDD505-2E9C-101B-9397-08002B2CF9AE}" pid="53" name="x1ye=55">
    <vt:lpwstr>mwMOwK2RTtVANiu4Qu6Ku1YqfFGB83jT1Rs5Gyhqc7Usnm7RM9yR5eu7uhUzAh5cu74hYgRZv9ZwPYOse7LN1gF3CkmQvgISVRIyLEzGTnYYIV2dCI+aNTNjVDBCaPmtdDmHiACvs1ifYliHpEMOjnnq0rWps157rY9PpUXR3KoVY3DPQvGnA9K2A2QVaTujIx85jfIz44F2u09Gt7q5yo7Mf5CHTbR2f6A05twCqtXVcw/bebrCSxgiPW7vUWc</vt:lpwstr>
  </property>
  <property fmtid="{D5CDD505-2E9C-101B-9397-08002B2CF9AE}" pid="54" name="x1ye=56">
    <vt:lpwstr>SGVU8qG61BJREv65CwBg1uymtuZPEcAFxI6ZIL8Sm6WeQic2Mrc16rHylgoNFYaRHY2uN4zGNCXb3oD8qOTsnI+opz/CGuXVHDy76ix6X/Onupkulp7Ug0UYF623PMzxZDPhobHMlAUAo2IIcdW+Z/Zox1+BJyYJ4+6hXKNSk2F7RIrwo/fIbhUPk+VeAiNTJKQx1mbBgcFgpVF4CJIXk1wpYhZEyPmrVudj4NoquCXZA2zyJ7kYplBsM6Z4+OM</vt:lpwstr>
  </property>
  <property fmtid="{D5CDD505-2E9C-101B-9397-08002B2CF9AE}" pid="55" name="x1ye=57">
    <vt:lpwstr>EakUM5up2thW7wl3quIusdtBPjfNLauXAwwj8pfFRfGgZELoteovYwIhuttsjr9K+k9NOx7hLeaqxWORrctnl7gVSLmMCG4QxONZWwFRnB4WLeMOqvBES9FXHEti81ROil3veIQGjKrGhisyWHuZ955Wj+OT7/ht1W42JEMet1MW90QEadI1FsbkodZqhYT28hwtYNUuznj5n/gtS47AwsekQgKOlGaTJivsNbZ/ibtPlV7wrTjGQ2fHn0E2CZU</vt:lpwstr>
  </property>
  <property fmtid="{D5CDD505-2E9C-101B-9397-08002B2CF9AE}" pid="56" name="x1ye=58">
    <vt:lpwstr>gs3AjH6aYpXm4zQ7LK7pDmqaLibWV1cEVlXlRg0wHKK39/A8S6KjF4n54kcDQGAengb28pY/QQwornrAeNmUeeilD9vC9shPHPpghbngQ7JEtx9tX4+TyXVUiZaR9dvMjfYJnCZ80zZgfnvUgFJtrfd/JJqDCjwO1RvmYNCS1r+3MV3eLJ/o6mb/qlI0PYbR784C0XE1/73Cz22+K9OCGAPUm/UTXxrtc8jYPyEkU/KztpiE6r9qqE9ftxNohuS</vt:lpwstr>
  </property>
  <property fmtid="{D5CDD505-2E9C-101B-9397-08002B2CF9AE}" pid="57" name="x1ye=59">
    <vt:lpwstr>Dq+hIyv1eOKsK8MICVifrF80VgiPX/t2fHjl3OVef+ZPqg857j2nAVS4oNrlEq0UoAxWimx2HNQLdCwyJZLX/QXSyUDw+8TksebHMLxRuWzzzEKAKPJNySc6lfLh04eSh2cfPzLB352DxEjDy/oUPjrYOOu7KL5k29AcxxNJr0t4B6qlAfVx0Lw3ULO7Fv6z5pUEVzxdFfV+2dNKPD9Kad14AgojevHRGaBcCPqW3LXv/+wPA9bDDsAAA==</vt:lpwstr>
  </property>
  <property fmtid="{D5CDD505-2E9C-101B-9397-08002B2CF9AE}" pid="58" name="x1ye=6">
    <vt:lpwstr>+FADeafaXPZVrmy14YfF6V9n7gLkON88TVcZH3Ejl59x7wG7AmF1dT/EP4gPhIm2FUYD/XljlIs8e6KtHuM4Y6IDGMwSbBG8TNrNnxG6Oh9ePlTqohrI3bX1i0wQmpgPLwhQdaL4JxtLuIX4GfkS844yqAJLWHuZEER/UKu49J19ZOHVtuQffeErh7W8xd00weNYh9zud5Y3yyJY7TnMTaRMZM3DwHOFBY40zi5tF8wI91haEfXTf8/ip8wRrux</vt:lpwstr>
  </property>
  <property fmtid="{D5CDD505-2E9C-101B-9397-08002B2CF9AE}" pid="59" name="x1ye=7">
    <vt:lpwstr>FZKwLsDXlp6Kw+XtqVorde0zjjwojFRb+LlxkbYfiZ7cmulJs8WJG/bdc2Lkda5qKv4lTE/jDWL4alYMy5UnnUOkBbvsw4KR/vG2jIGay+OuVYY59RQ9diR7UWejMgc1iGje8vQIpb54BjW8aFRb8mfAZi/DJ4u7i0VYudvLgAfOzUh5fTYWJRjXglVqTEcsqFzWOERFK8ctcUsICg73IcKzIxP0zRL2oU1PwrdmAUIJaHxIk2P1B/8hpLRu3eE</vt:lpwstr>
  </property>
  <property fmtid="{D5CDD505-2E9C-101B-9397-08002B2CF9AE}" pid="60" name="x1ye=8">
    <vt:lpwstr>fCjB61yzDT+4c9V+tVRs4/jrumgNnCPl/A3HD3/j6HpQQhsJriuCtab6j1m4ec1Rz87ahNPZ1BDguCpZa31Ld6GCuyPwEgjWWX0YVIroASs/uAppSUdK68szvQ7/Okp8Y/Ln/+uKyRA+0SNW6q5xcp0DdYSQZNXpZhO0VooacU+vo4vSPIOTitOsK/lNJhZfJNPF+YE2O6nwyGLc5y6eyozzawbbMDi6a9qzanS8wUc0L21ga7K5qfrMNz84Q0k</vt:lpwstr>
  </property>
  <property fmtid="{D5CDD505-2E9C-101B-9397-08002B2CF9AE}" pid="61" name="x1ye=9">
    <vt:lpwstr>MnIqbPrt60dBT1for/ex4Xg1kEGWmEoDl1xJqu3Yy+TU5+PD59Ll9BgU5q8TX3iX9aC8qmfnOz0Gl3+hLKqEH2yWtL+h+IMaQ2QAo93SZ4eY6+V5JpetvrRdzQALCzL0SOROMfUE02Os4+1VXAr+P47i8oOmvJXT0NzJsfPuECEt+VvwCOH5x1xajYgtwsBY7dYkyDeedvRvYqYHbzJ9Cs+Li3aZJSTJtd5d3T3NT9+MtltskCrb8LeYe/crfgU</vt:lpwstr>
  </property>
  <property fmtid="{D5CDD505-2E9C-101B-9397-08002B2CF9AE}" pid="62" name="ContentTypeId">
    <vt:lpwstr>0x010100AF5EC4FAED17FD4FA002B715A7CB3129</vt:lpwstr>
  </property>
  <property fmtid="{D5CDD505-2E9C-101B-9397-08002B2CF9AE}" pid="63" name="Order">
    <vt:r8>18619200</vt:r8>
  </property>
  <property fmtid="{D5CDD505-2E9C-101B-9397-08002B2CF9AE}" pid="64" name="_SourceUrl">
    <vt:lpwstr/>
  </property>
  <property fmtid="{D5CDD505-2E9C-101B-9397-08002B2CF9AE}" pid="65" name="_SharedFileIndex">
    <vt:lpwstr/>
  </property>
  <property fmtid="{D5CDD505-2E9C-101B-9397-08002B2CF9AE}" pid="66" name="ComplianceAssetId">
    <vt:lpwstr/>
  </property>
  <property fmtid="{D5CDD505-2E9C-101B-9397-08002B2CF9AE}" pid="67" name="_ExtendedDescription">
    <vt:lpwstr/>
  </property>
  <property fmtid="{D5CDD505-2E9C-101B-9397-08002B2CF9AE}" pid="68" name="TriggerFlowInfo">
    <vt:lpwstr/>
  </property>
</Properties>
</file>